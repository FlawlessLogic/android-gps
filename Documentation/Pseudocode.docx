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Default="00FE2E52">
      <w:pPr>
        <w:pStyle w:val="Title"/>
      </w:pPr>
      <w:r>
        <w:t>Java linux server state diagram</w:t>
      </w:r>
    </w:p>
    <w:p w:rsidR="00FE2E52" w:rsidRPr="00FE2E52" w:rsidRDefault="00FE2E52" w:rsidP="00FE2E52">
      <w:pPr>
        <w:jc w:val="center"/>
      </w:pPr>
      <w:r>
        <w:object w:dxaOrig="4891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595.5pt" o:ole="">
            <v:imagedata r:id="rId9" o:title=""/>
          </v:shape>
          <o:OLEObject Type="Embed" ProgID="Visio.Drawing.15" ShapeID="_x0000_i1025" DrawAspect="Content" ObjectID="_1520041011" r:id="rId10"/>
        </w:object>
      </w:r>
    </w:p>
    <w:p w:rsidR="003E7646" w:rsidRDefault="00FE2E52">
      <w:pPr>
        <w:pStyle w:val="Title"/>
      </w:pPr>
      <w:r>
        <w:lastRenderedPageBreak/>
        <w:t>JAVA LINUX SERVER</w:t>
      </w:r>
      <w:r w:rsidR="008A4E4E">
        <w:t xml:space="preserve"> pseudocode</w:t>
      </w:r>
    </w:p>
    <w:p w:rsidR="00FE2E52" w:rsidRDefault="00FE2E52" w:rsidP="00FE2E52">
      <w:pPr>
        <w:pStyle w:val="Heading1"/>
      </w:pPr>
      <w:r>
        <w:t>UDP Server</w:t>
      </w:r>
    </w:p>
    <w:p w:rsidR="00FE2E52" w:rsidRDefault="00FE2E52" w:rsidP="00FE2E52"/>
    <w:p w:rsidR="00FE2E52" w:rsidRDefault="00FE2E52" w:rsidP="00FE2E52">
      <w:pPr>
        <w:pStyle w:val="Heading2"/>
      </w:pPr>
      <w:r>
        <w:t>Main</w:t>
      </w:r>
    </w:p>
    <w:p w:rsidR="00FE2E52" w:rsidRDefault="00FE2E52" w:rsidP="00FE2E52">
      <w:r>
        <w:t xml:space="preserve">    Check command-line arguments for port number</w:t>
      </w:r>
    </w:p>
    <w:p w:rsidR="00FE2E52" w:rsidRDefault="00FE2E52" w:rsidP="00FE2E52">
      <w:r>
        <w:t xml:space="preserve">    Load JDBC driver</w:t>
      </w:r>
    </w:p>
    <w:p w:rsidR="00FE2E52" w:rsidRDefault="00FE2E52" w:rsidP="00FE2E52">
      <w:r>
        <w:t xml:space="preserve">    Attempt to establish connection to the database</w:t>
      </w:r>
    </w:p>
    <w:p w:rsidR="00FE2E52" w:rsidRDefault="00FE2E52" w:rsidP="00FE2E52">
      <w:r>
        <w:t xml:space="preserve">    Create a thread for the server </w:t>
      </w:r>
    </w:p>
    <w:p w:rsidR="00FE2E52" w:rsidRDefault="00FE2E52" w:rsidP="00FE2E52">
      <w:r>
        <w:t xml:space="preserve">    Run the server class </w:t>
      </w:r>
    </w:p>
    <w:p w:rsidR="00FE2E52" w:rsidRDefault="00FE2E52" w:rsidP="00FE2E52">
      <w:r>
        <w:t xml:space="preserve">    </w:t>
      </w:r>
    </w:p>
    <w:p w:rsidR="00FE2E52" w:rsidRDefault="00FE2E52" w:rsidP="00FE2E52">
      <w:pPr>
        <w:pStyle w:val="Heading2"/>
      </w:pPr>
      <w:r>
        <w:t>Server Constructor</w:t>
      </w:r>
    </w:p>
    <w:p w:rsidR="00FE2E52" w:rsidRDefault="00FE2E52" w:rsidP="00FE2E52">
      <w:r>
        <w:t xml:space="preserve">    Create the datagram socket for data from the clients</w:t>
      </w:r>
    </w:p>
    <w:p w:rsidR="00FE2E52" w:rsidRDefault="00FE2E52" w:rsidP="00FE2E52">
      <w:r>
        <w:t xml:space="preserve">    Set timeout for the socket </w:t>
      </w:r>
    </w:p>
    <w:p w:rsidR="00FE2E52" w:rsidRDefault="00FE2E52" w:rsidP="00FE2E52"/>
    <w:p w:rsidR="00FE2E52" w:rsidRDefault="00FE2E52" w:rsidP="00FE2E52">
      <w:pPr>
        <w:pStyle w:val="Heading2"/>
      </w:pPr>
      <w:r>
        <w:t>Server Run</w:t>
      </w:r>
    </w:p>
    <w:p w:rsidR="00FE2E52" w:rsidRDefault="00FE2E52" w:rsidP="00FE2E52">
      <w:r>
        <w:t xml:space="preserve">    Run until the socket timeout</w:t>
      </w:r>
    </w:p>
    <w:p w:rsidR="00FE2E52" w:rsidRDefault="00FE2E52" w:rsidP="00FE2E52">
      <w:r>
        <w:t xml:space="preserve">        Listen for datagrams from clients</w:t>
      </w:r>
    </w:p>
    <w:p w:rsidR="00FE2E52" w:rsidRDefault="00FE2E52" w:rsidP="00FE2E52">
      <w:r>
        <w:t xml:space="preserve">        Get the client address and port from the datagram</w:t>
      </w:r>
    </w:p>
    <w:p w:rsidR="00FE2E52" w:rsidRDefault="00FE2E52" w:rsidP="00FE2E52">
      <w:r>
        <w:t xml:space="preserve">        Parse client data</w:t>
      </w:r>
    </w:p>
    <w:p w:rsidR="00FE2E52" w:rsidRDefault="00FE2E52" w:rsidP="00FE2E52">
      <w:r>
        <w:t xml:space="preserve">        Update the database with the client's data</w:t>
      </w:r>
    </w:p>
    <w:p w:rsidR="00FE2E52" w:rsidRDefault="00FE2E52" w:rsidP="00FE2E52">
      <w:r>
        <w:t xml:space="preserve">        Echo back to the client with the client's data</w:t>
      </w:r>
    </w:p>
    <w:p w:rsidR="00FE2E52" w:rsidRDefault="00FE2E52" w:rsidP="00FE2E52">
      <w:r>
        <w:t xml:space="preserve">    If the socket timeout</w:t>
      </w:r>
    </w:p>
    <w:p w:rsidR="00FE2E52" w:rsidRDefault="00FE2E52" w:rsidP="00FE2E52">
      <w:r>
        <w:t xml:space="preserve">        Close the datagram socket</w:t>
      </w:r>
    </w:p>
    <w:p w:rsidR="00FE2E52" w:rsidRDefault="00FE2E52" w:rsidP="00FE2E52">
      <w:r>
        <w:t xml:space="preserve">        Close the connection to the data</w:t>
      </w:r>
    </w:p>
    <w:p w:rsidR="00FE2E52" w:rsidRPr="00FE2E52" w:rsidRDefault="00FE2E52" w:rsidP="00FE2E52"/>
    <w:p w:rsidR="00FE2E52" w:rsidRDefault="00FE2E52" w:rsidP="00FE2E52">
      <w:pPr>
        <w:pStyle w:val="Title"/>
      </w:pPr>
      <w:r>
        <w:lastRenderedPageBreak/>
        <w:t xml:space="preserve">android gps </w:t>
      </w:r>
      <w:r>
        <w:t>State diagram</w:t>
      </w:r>
    </w:p>
    <w:p w:rsidR="00FE2E52" w:rsidRDefault="007E2933" w:rsidP="00FE2E52">
      <w:pPr>
        <w:pStyle w:val="Title"/>
        <w:jc w:val="center"/>
      </w:pPr>
      <w:r>
        <w:object w:dxaOrig="8025" w:dyaOrig="12015">
          <v:shape id="_x0000_i1026" type="#_x0000_t75" style="width:401.25pt;height:600.75pt" o:ole="">
            <v:imagedata r:id="rId11" o:title=""/>
          </v:shape>
          <o:OLEObject Type="Embed" ProgID="Visio.Drawing.15" ShapeID="_x0000_i1026" DrawAspect="Content" ObjectID="_1520041012" r:id="rId12"/>
        </w:object>
      </w:r>
      <w:bookmarkStart w:id="0" w:name="_GoBack"/>
      <w:bookmarkEnd w:id="0"/>
    </w:p>
    <w:p w:rsidR="00FE2E52" w:rsidRDefault="00FE2E52" w:rsidP="00FE2E52">
      <w:pPr>
        <w:pStyle w:val="Title"/>
      </w:pPr>
      <w:r>
        <w:lastRenderedPageBreak/>
        <w:t>android gps pseudocode</w:t>
      </w:r>
    </w:p>
    <w:p w:rsidR="00B52025" w:rsidRDefault="00B52025" w:rsidP="00B52025">
      <w:pPr>
        <w:pStyle w:val="Heading1"/>
      </w:pPr>
      <w:r>
        <w:t>Class MainActivity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r>
        <w:t>Display mainpage xml</w:t>
      </w:r>
    </w:p>
    <w:p w:rsidR="00B52025" w:rsidRDefault="00B52025" w:rsidP="00B52025">
      <w:r>
        <w:t>Call init function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</w:t>
      </w:r>
    </w:p>
    <w:p w:rsidR="00B52025" w:rsidRDefault="00B52025" w:rsidP="00B52025">
      <w:pPr>
        <w:pStyle w:val="NoSpacing"/>
      </w:pPr>
      <w:r>
        <w:t>Initialize name ip, port, error message field, and buttons in xml</w:t>
      </w:r>
    </w:p>
    <w:p w:rsidR="00B52025" w:rsidRDefault="00B52025" w:rsidP="00B52025">
      <w:pPr>
        <w:pStyle w:val="NoSpacing"/>
      </w:pPr>
      <w:r>
        <w:t>Initialize editText field value empty</w:t>
      </w:r>
    </w:p>
    <w:p w:rsidR="00B52025" w:rsidRDefault="00B52025" w:rsidP="00B52025">
      <w:pPr>
        <w:pStyle w:val="NoSpacing"/>
      </w:pPr>
      <w:r>
        <w:tab/>
      </w:r>
    </w:p>
    <w:p w:rsidR="00B52025" w:rsidRDefault="00B52025" w:rsidP="00B52025">
      <w:pPr>
        <w:pStyle w:val="NoSpacing"/>
      </w:pPr>
      <w:r>
        <w:t>Start button listener setup</w:t>
      </w:r>
    </w:p>
    <w:p w:rsidR="00B52025" w:rsidRDefault="00B52025" w:rsidP="00B52025">
      <w:pPr>
        <w:pStyle w:val="NoSpacing"/>
        <w:ind w:firstLine="720"/>
      </w:pPr>
      <w:r>
        <w:t>Verify input values</w:t>
      </w:r>
    </w:p>
    <w:p w:rsidR="00B52025" w:rsidRDefault="00B52025" w:rsidP="00B52025">
      <w:pPr>
        <w:pStyle w:val="NoSpacing"/>
      </w:pPr>
      <w:r>
        <w:tab/>
        <w:t>Initialize intent to location</w:t>
      </w:r>
    </w:p>
    <w:p w:rsidR="00B52025" w:rsidRDefault="00B52025" w:rsidP="00B52025">
      <w:pPr>
        <w:pStyle w:val="NoSpacing"/>
      </w:pPr>
      <w:r>
        <w:tab/>
        <w:t>Add name, ip, port information to intent</w:t>
      </w:r>
    </w:p>
    <w:p w:rsidR="00B52025" w:rsidRDefault="00B52025" w:rsidP="00B52025">
      <w:pPr>
        <w:pStyle w:val="NoSpacing"/>
      </w:pPr>
      <w:r>
        <w:tab/>
        <w:t>Run intent  (move to location page)</w:t>
      </w:r>
    </w:p>
    <w:p w:rsidR="004B5CDD" w:rsidRDefault="004B5CDD">
      <w:r>
        <w:br w:type="page"/>
      </w:r>
    </w:p>
    <w:p w:rsidR="00B52025" w:rsidRDefault="00B52025" w:rsidP="00B52025">
      <w:pPr>
        <w:pStyle w:val="Heading1"/>
      </w:pPr>
      <w:r>
        <w:lastRenderedPageBreak/>
        <w:t>Class locationActivity</w:t>
      </w: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pPr>
        <w:pStyle w:val="NoSpacing"/>
      </w:pPr>
      <w:r>
        <w:t>Display location xml</w:t>
      </w:r>
    </w:p>
    <w:p w:rsidR="00B52025" w:rsidRDefault="00B52025" w:rsidP="00B52025">
      <w:pPr>
        <w:pStyle w:val="NoSpacing"/>
      </w:pPr>
      <w:r>
        <w:t>Initialize fragment for google map</w:t>
      </w:r>
    </w:p>
    <w:p w:rsidR="00B52025" w:rsidRDefault="00B52025" w:rsidP="00B52025">
      <w:pPr>
        <w:pStyle w:val="NoSpacing"/>
      </w:pPr>
      <w:r>
        <w:t>Initialize values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initVal</w:t>
      </w:r>
    </w:p>
    <w:p w:rsidR="00B52025" w:rsidRDefault="00B52025" w:rsidP="00B52025">
      <w:r>
        <w:t>Get intent from previous page</w:t>
      </w:r>
      <w:r w:rsidR="004B5CDD">
        <w:t xml:space="preserve"> and get</w:t>
      </w:r>
      <w:r>
        <w:t xml:space="preserve"> name, server, and port value from intent</w:t>
      </w:r>
    </w:p>
    <w:p w:rsidR="00B52025" w:rsidRDefault="00CF6432" w:rsidP="00B52025">
      <w:r>
        <w:t>Initialize Network information</w:t>
      </w:r>
    </w:p>
    <w:p w:rsidR="00B52025" w:rsidRDefault="00B52025" w:rsidP="00B52025">
      <w:r>
        <w:t>Initialize GPSInfo class which name is gps</w:t>
      </w:r>
    </w:p>
    <w:p w:rsidR="00B52025" w:rsidRDefault="00B52025" w:rsidP="00B52025">
      <w:r>
        <w:t>Initialize xml text fields and home button</w:t>
      </w:r>
    </w:p>
    <w:p w:rsidR="004B5CDD" w:rsidRDefault="00B52025" w:rsidP="00B52025">
      <w:r>
        <w:t>Initialize home button click listener</w:t>
      </w:r>
      <w:r w:rsidR="004B5CDD">
        <w:t xml:space="preserve"> </w:t>
      </w:r>
    </w:p>
    <w:p w:rsidR="00B52025" w:rsidRDefault="004B5CDD" w:rsidP="004B5CDD">
      <w:pPr>
        <w:ind w:firstLine="720"/>
      </w:pPr>
      <w:r>
        <w:t>Move</w:t>
      </w:r>
      <w:r w:rsidR="00B52025">
        <w:t xml:space="preserve"> to main page</w:t>
      </w:r>
      <w:r>
        <w:t xml:space="preserve"> and </w:t>
      </w:r>
      <w:r w:rsidR="00B52025">
        <w:t>Close gps</w:t>
      </w:r>
    </w:p>
    <w:p w:rsidR="00B52025" w:rsidRDefault="00B52025" w:rsidP="00B52025">
      <w:r>
        <w:t>Initialize start button listener</w:t>
      </w:r>
    </w:p>
    <w:p w:rsidR="00B52025" w:rsidRDefault="00B52025" w:rsidP="00B52025">
      <w:r>
        <w:tab/>
        <w:t>Check if it is started to send gps info or not</w:t>
      </w:r>
    </w:p>
    <w:p w:rsidR="00B52025" w:rsidRDefault="00B52025" w:rsidP="00B52025">
      <w:r>
        <w:tab/>
      </w:r>
      <w:r>
        <w:tab/>
        <w:t>It is not started</w:t>
      </w:r>
      <w:r w:rsidR="004B5CDD">
        <w:t xml:space="preserve"> </w:t>
      </w:r>
      <w:r>
        <w:tab/>
      </w:r>
      <w:r w:rsidR="00CF6432">
        <w:t>open &amp; c</w:t>
      </w:r>
      <w:r>
        <w:t xml:space="preserve">onnect socket and start to get GPS information </w:t>
      </w:r>
    </w:p>
    <w:p w:rsidR="00B52025" w:rsidRDefault="00B52025" w:rsidP="00B52025">
      <w:r>
        <w:tab/>
      </w:r>
      <w:r>
        <w:tab/>
      </w:r>
      <w:r>
        <w:tab/>
        <w:t xml:space="preserve"> and change start button name to stop</w:t>
      </w:r>
    </w:p>
    <w:p w:rsidR="00B52025" w:rsidRDefault="00B52025" w:rsidP="00B52025">
      <w:r>
        <w:tab/>
      </w:r>
      <w:r>
        <w:tab/>
        <w:t>If it is started</w:t>
      </w:r>
      <w:r w:rsidR="004B5CDD">
        <w:t xml:space="preserve"> s</w:t>
      </w:r>
      <w:r>
        <w:t xml:space="preserve">top </w:t>
      </w:r>
      <w:r w:rsidR="004B5CDD">
        <w:t>gps and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t>Change start button name to start</w:t>
      </w:r>
    </w:p>
    <w:p w:rsidR="00B52025" w:rsidRDefault="00B52025" w:rsidP="00B52025">
      <w:r>
        <w:tab/>
      </w:r>
    </w:p>
    <w:p w:rsidR="00B52025" w:rsidRDefault="00B52025" w:rsidP="00B52025">
      <w:pPr>
        <w:pStyle w:val="Heading2"/>
      </w:pPr>
      <w:r>
        <w:t>function onMapReady</w:t>
      </w:r>
    </w:p>
    <w:p w:rsidR="00B52025" w:rsidRDefault="00B52025" w:rsidP="00B52025">
      <w:pPr>
        <w:pStyle w:val="NoSpacing"/>
      </w:pPr>
      <w:r>
        <w:t>Initialize map whose default value to BCIT and move map centre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draw marker</w:t>
      </w:r>
    </w:p>
    <w:p w:rsidR="00B52025" w:rsidRDefault="00B52025" w:rsidP="00B52025">
      <w:r>
        <w:t>get latitude and longitude value using location</w:t>
      </w:r>
    </w:p>
    <w:p w:rsidR="00B52025" w:rsidRDefault="00B52025" w:rsidP="00B52025">
      <w:r>
        <w:t>if it is first value of location zoom in to the map</w:t>
      </w:r>
    </w:p>
    <w:p w:rsidR="00B52025" w:rsidRDefault="00B52025" w:rsidP="00B52025">
      <w:r>
        <w:t>move camera to location and add marker</w:t>
      </w:r>
    </w:p>
    <w:p w:rsidR="00B52025" w:rsidRDefault="00B52025" w:rsidP="00B52025"/>
    <w:p w:rsidR="00B52025" w:rsidRDefault="00B52025" w:rsidP="00B52025">
      <w:pPr>
        <w:pStyle w:val="Heading1"/>
      </w:pPr>
      <w:r>
        <w:lastRenderedPageBreak/>
        <w:t>c</w:t>
      </w:r>
      <w:r w:rsidR="004B5CDD">
        <w:rPr>
          <w:rStyle w:val="Heading1Char"/>
        </w:rPr>
        <w:t xml:space="preserve">lass Mapupdate as a </w:t>
      </w:r>
      <w:r w:rsidRPr="00B52025">
        <w:rPr>
          <w:rStyle w:val="Heading1Char"/>
        </w:rPr>
        <w:t>AsynTask</w:t>
      </w:r>
    </w:p>
    <w:p w:rsidR="00B52025" w:rsidRDefault="00B52025" w:rsidP="00B52025">
      <w:r>
        <w:t>initialize count to 10</w:t>
      </w:r>
    </w:p>
    <w:p w:rsidR="00B52025" w:rsidRDefault="00B52025" w:rsidP="00B52025">
      <w:pPr>
        <w:pStyle w:val="Heading2"/>
      </w:pPr>
      <w:r>
        <w:t>function doInBackground</w:t>
      </w:r>
    </w:p>
    <w:p w:rsidR="00B52025" w:rsidRDefault="00423FC6" w:rsidP="00B52025">
      <w:r>
        <w:t>This</w:t>
      </w:r>
      <w:r w:rsidR="00B52025">
        <w:t xml:space="preserve"> is continuously running if it was start – update value in start button listener</w:t>
      </w:r>
    </w:p>
    <w:p w:rsidR="00B52025" w:rsidRDefault="00423FC6" w:rsidP="00423FC6">
      <w:pPr>
        <w:ind w:firstLine="720"/>
      </w:pPr>
      <w:r>
        <w:t>Get</w:t>
      </w:r>
      <w:r w:rsidR="00B52025">
        <w:t xml:space="preserve"> current location using gpsInfo value</w:t>
      </w:r>
    </w:p>
    <w:p w:rsidR="00B52025" w:rsidRDefault="00423FC6" w:rsidP="00423FC6">
      <w:pPr>
        <w:ind w:firstLine="720"/>
      </w:pPr>
      <w:r>
        <w:t>If</w:t>
      </w:r>
      <w:r w:rsidR="00B52025">
        <w:t xml:space="preserve"> previousLocation is null initialize previousLocation</w:t>
      </w:r>
      <w:r>
        <w:t xml:space="preserve"> and send &amp; mark location</w:t>
      </w:r>
    </w:p>
    <w:p w:rsidR="00B52025" w:rsidRDefault="00B52025" w:rsidP="00B52025">
      <w:r>
        <w:tab/>
      </w:r>
      <w:r w:rsidR="00423FC6">
        <w:t>Else</w:t>
      </w:r>
      <w:r>
        <w:t xml:space="preserve"> if count is </w:t>
      </w:r>
      <w:r w:rsidR="00423FC6">
        <w:t>zero</w:t>
      </w:r>
      <w:r>
        <w:t xml:space="preserve"> or currentlocation is not same to previous one</w:t>
      </w:r>
    </w:p>
    <w:p w:rsidR="00B52025" w:rsidRDefault="00B52025" w:rsidP="00B52025">
      <w:r>
        <w:tab/>
      </w:r>
      <w:r>
        <w:tab/>
      </w:r>
      <w:r w:rsidR="00423FC6">
        <w:t>Change</w:t>
      </w:r>
      <w:r>
        <w:t xml:space="preserve"> latitude and longitude value to string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current location value to onProgrssUpdate function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latitude, longitude and clientName using socket</w:t>
      </w:r>
    </w:p>
    <w:p w:rsidR="00B52025" w:rsidRDefault="00B52025" w:rsidP="00B52025">
      <w:r>
        <w:tab/>
      </w:r>
      <w:r>
        <w:tab/>
      </w:r>
      <w:r w:rsidR="00423FC6">
        <w:t>Update</w:t>
      </w:r>
      <w:r>
        <w:t xml:space="preserve"> previous location</w:t>
      </w:r>
    </w:p>
    <w:p w:rsidR="00B52025" w:rsidRDefault="00B52025" w:rsidP="00B52025">
      <w:r>
        <w:tab/>
      </w:r>
      <w:r>
        <w:tab/>
      </w:r>
      <w:r w:rsidR="00423FC6">
        <w:t>Otherwise</w:t>
      </w:r>
      <w:r>
        <w:t xml:space="preserve"> deduct count value</w:t>
      </w:r>
    </w:p>
    <w:p w:rsidR="00B52025" w:rsidRDefault="00B52025" w:rsidP="00B52025">
      <w:r>
        <w:tab/>
      </w:r>
      <w:r>
        <w:tab/>
      </w:r>
      <w:r w:rsidR="00423FC6">
        <w:t>Sleep</w:t>
      </w:r>
      <w:r>
        <w:t xml:space="preserve"> </w:t>
      </w:r>
      <w:r w:rsidR="00423FC6">
        <w:t xml:space="preserve">10 </w:t>
      </w:r>
      <w:r>
        <w:t>second to prevent continuous update</w:t>
      </w:r>
    </w:p>
    <w:p w:rsidR="00EB054F" w:rsidRDefault="00EB054F" w:rsidP="00B52025"/>
    <w:p w:rsidR="00B52025" w:rsidRDefault="00B52025" w:rsidP="00EB054F">
      <w:pPr>
        <w:pStyle w:val="Heading2"/>
      </w:pPr>
      <w:r>
        <w:t xml:space="preserve">function onProgressUpdate </w:t>
      </w:r>
    </w:p>
    <w:p w:rsidR="00B52025" w:rsidRDefault="00B52025" w:rsidP="00EB054F">
      <w:r>
        <w:t>get first value in current location</w:t>
      </w:r>
    </w:p>
    <w:p w:rsidR="00B52025" w:rsidRDefault="00B52025" w:rsidP="00EB054F">
      <w:r>
        <w:t>if this value is not null</w:t>
      </w:r>
      <w:r w:rsidR="00EB054F">
        <w:t xml:space="preserve">, </w:t>
      </w:r>
      <w:r>
        <w:tab/>
        <w:t xml:space="preserve">update latitude </w:t>
      </w:r>
      <w:r w:rsidR="00EB054F">
        <w:t>&amp;</w:t>
      </w:r>
      <w:r>
        <w:t xml:space="preserve"> longitude value in xml</w:t>
      </w:r>
      <w:r w:rsidR="00EB054F">
        <w:t xml:space="preserve"> , and </w:t>
      </w:r>
      <w:r>
        <w:t>add marker in the map</w:t>
      </w:r>
    </w:p>
    <w:p w:rsidR="00B52025" w:rsidRDefault="00B52025" w:rsidP="00B52025"/>
    <w:p w:rsidR="00B52025" w:rsidRDefault="00B52025" w:rsidP="00B52025"/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EB054F">
      <w:pPr>
        <w:pStyle w:val="Heading1"/>
      </w:pPr>
      <w:r>
        <w:lastRenderedPageBreak/>
        <w:t>class GPSInfo</w:t>
      </w:r>
    </w:p>
    <w:p w:rsidR="00B52025" w:rsidRDefault="003F4F6B" w:rsidP="00B52025">
      <w:r>
        <w:t>Initialize</w:t>
      </w:r>
      <w:r w:rsidR="00B52025">
        <w:t xml:space="preserve"> GPSEnabled, NetworkEnabled, GpsLocationEnabled, locationManager value to false</w:t>
      </w:r>
    </w:p>
    <w:p w:rsidR="00B52025" w:rsidRDefault="00B52025" w:rsidP="00EB054F">
      <w:pPr>
        <w:pStyle w:val="Heading2"/>
      </w:pPr>
      <w:r>
        <w:t>GpsInfo constructor</w:t>
      </w:r>
    </w:p>
    <w:p w:rsidR="00B52025" w:rsidRDefault="003F4F6B" w:rsidP="00B52025">
      <w:r>
        <w:t>Initialize</w:t>
      </w:r>
      <w:r w:rsidR="00B52025">
        <w:t xml:space="preserve"> context value</w:t>
      </w:r>
    </w:p>
    <w:p w:rsidR="00B52025" w:rsidRDefault="00B52025" w:rsidP="00B52025"/>
    <w:p w:rsidR="00B52025" w:rsidRDefault="00B52025" w:rsidP="00EB054F">
      <w:pPr>
        <w:pStyle w:val="Heading2"/>
      </w:pPr>
      <w:r>
        <w:t>function get</w:t>
      </w:r>
      <w:r w:rsidR="004B5CDD">
        <w:t>location</w:t>
      </w:r>
    </w:p>
    <w:p w:rsidR="00B52025" w:rsidRDefault="00EB054F" w:rsidP="00EB054F">
      <w:r>
        <w:t>Check</w:t>
      </w:r>
      <w:r w:rsidR="00B52025">
        <w:t xml:space="preserve"> SDK version and check permision SDK version is over 22</w:t>
      </w:r>
    </w:p>
    <w:p w:rsidR="00B52025" w:rsidRDefault="00EB054F" w:rsidP="00B52025">
      <w:r>
        <w:t>Initialize</w:t>
      </w:r>
      <w:r w:rsidR="00B52025">
        <w:t xml:space="preserve"> locationManager</w:t>
      </w:r>
    </w:p>
    <w:p w:rsidR="00B52025" w:rsidRDefault="00EB054F" w:rsidP="00B52025">
      <w:r>
        <w:t>Request</w:t>
      </w:r>
      <w:r w:rsidR="00B52025">
        <w:t xml:space="preserve"> location Update</w:t>
      </w:r>
    </w:p>
    <w:p w:rsidR="00B52025" w:rsidRDefault="00B52025" w:rsidP="00B52025">
      <w:r>
        <w:t>GPSEnable and NetworkEnable check using locationmanager</w:t>
      </w:r>
    </w:p>
    <w:p w:rsidR="00EB054F" w:rsidRDefault="00EB054F" w:rsidP="00B52025">
      <w:r>
        <w:t>Initialize Criteria which accuracy is high and battery usage is low</w:t>
      </w:r>
    </w:p>
    <w:p w:rsidR="00EB054F" w:rsidRDefault="00EB054F" w:rsidP="00B52025">
      <w:r>
        <w:t xml:space="preserve">Initialize 2 providers which type are ACCURACY_HIGH and ACCURACY_COARSE </w:t>
      </w:r>
    </w:p>
    <w:p w:rsidR="00B52025" w:rsidRDefault="00B52025" w:rsidP="00B52025">
      <w:r>
        <w:t>Either GPSEnable or NetworkEnable is</w:t>
      </w:r>
      <w:r w:rsidR="00EB054F">
        <w:t xml:space="preserve">possble to use, </w:t>
      </w:r>
      <w:r>
        <w:t>start get information</w:t>
      </w:r>
      <w:r>
        <w:tab/>
      </w:r>
    </w:p>
    <w:p w:rsidR="00B52025" w:rsidRDefault="00B52025" w:rsidP="00EB054F">
      <w:r>
        <w:tab/>
      </w:r>
      <w:r w:rsidR="00EB054F">
        <w:t>If there is no myLocation value, request update using ACCURACY_HIGH type provider</w:t>
      </w:r>
    </w:p>
    <w:p w:rsidR="00EB054F" w:rsidRDefault="00EB054F" w:rsidP="00EB054F">
      <w:r>
        <w:tab/>
        <w:t xml:space="preserve">    and update mylocation</w:t>
      </w:r>
    </w:p>
    <w:p w:rsidR="00EB054F" w:rsidRDefault="00EB054F" w:rsidP="00B52025">
      <w:r>
        <w:tab/>
      </w:r>
      <w:r w:rsidR="003F4F6B">
        <w:t>If</w:t>
      </w:r>
      <w:r>
        <w:t xml:space="preserve"> myLocation is still null, update location info using ACCURACY_COARSE type provider</w:t>
      </w:r>
      <w:r>
        <w:tab/>
      </w:r>
    </w:p>
    <w:p w:rsidR="003F4F6B" w:rsidRDefault="003F4F6B" w:rsidP="00B52025"/>
    <w:p w:rsidR="004B5CDD" w:rsidRDefault="004B5CDD" w:rsidP="004B5CDD">
      <w:pPr>
        <w:pStyle w:val="Heading2"/>
      </w:pPr>
      <w:r>
        <w:t>Function getWifiAddress</w:t>
      </w:r>
    </w:p>
    <w:p w:rsidR="004B5CDD" w:rsidRDefault="0085500E" w:rsidP="004B5CDD">
      <w:r>
        <w:t>Initialize Wifimanager and get ip address</w:t>
      </w:r>
    </w:p>
    <w:p w:rsidR="0085500E" w:rsidRDefault="0085500E" w:rsidP="004B5CDD">
      <w:r>
        <w:t>Convert ipaddress into String using ByteType array</w:t>
      </w:r>
    </w:p>
    <w:p w:rsidR="004B5CDD" w:rsidRDefault="004B5CDD" w:rsidP="00B52025"/>
    <w:p w:rsidR="00B52025" w:rsidRDefault="00B52025" w:rsidP="003F4F6B">
      <w:pPr>
        <w:pStyle w:val="Heading2"/>
      </w:pPr>
      <w:r>
        <w:t>function  stopUsingUpdate</w:t>
      </w:r>
    </w:p>
    <w:p w:rsidR="00B52025" w:rsidRDefault="00B52025" w:rsidP="00B52025">
      <w:r>
        <w:t>if locationManager is not  null and have permission to use location</w:t>
      </w:r>
    </w:p>
    <w:p w:rsidR="00B52025" w:rsidRDefault="00B52025" w:rsidP="00B52025">
      <w:r>
        <w:tab/>
      </w:r>
      <w:r w:rsidR="003F4F6B">
        <w:t xml:space="preserve">disable </w:t>
      </w:r>
      <w:r>
        <w:t xml:space="preserve">Getlocation </w:t>
      </w:r>
      <w:r w:rsidR="003F4F6B">
        <w:t xml:space="preserve">and </w:t>
      </w:r>
      <w:r>
        <w:t>remove location update from location manager</w:t>
      </w:r>
    </w:p>
    <w:p w:rsidR="00B52025" w:rsidRDefault="00B52025" w:rsidP="00B52025"/>
    <w:p w:rsidR="00B52025" w:rsidRDefault="00B52025" w:rsidP="003F4F6B">
      <w:pPr>
        <w:pStyle w:val="Heading2"/>
      </w:pPr>
      <w:r>
        <w:lastRenderedPageBreak/>
        <w:t>function getNetwork</w:t>
      </w:r>
    </w:p>
    <w:p w:rsidR="00B52025" w:rsidRDefault="00B52025" w:rsidP="00B52025">
      <w:r>
        <w:tab/>
        <w:t>return 'networkenable' value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getL</w:t>
      </w:r>
      <w:r w:rsidR="004B5CDD">
        <w:t>atLng</w:t>
      </w:r>
    </w:p>
    <w:p w:rsidR="00B52025" w:rsidRDefault="00B52025" w:rsidP="00B52025">
      <w:r>
        <w:tab/>
        <w:t>return mylocation</w:t>
      </w:r>
    </w:p>
    <w:p w:rsidR="00B52025" w:rsidRDefault="00B52025" w:rsidP="003F4F6B">
      <w:pPr>
        <w:pStyle w:val="Heading2"/>
      </w:pPr>
      <w:r>
        <w:t>function showSettingAlert</w:t>
      </w:r>
    </w:p>
    <w:p w:rsidR="00B52025" w:rsidRDefault="003F4F6B" w:rsidP="00B52025">
      <w:r>
        <w:t>Initialize</w:t>
      </w:r>
      <w:r w:rsidR="00B52025">
        <w:t xml:space="preserve"> alert dialog</w:t>
      </w:r>
      <w:r>
        <w:t xml:space="preserve"> (</w:t>
      </w:r>
      <w:r w:rsidR="00B52025">
        <w:t>set up alert pop up message</w:t>
      </w:r>
      <w:r>
        <w:t>, and add dialog</w:t>
      </w:r>
      <w:r w:rsidR="00B52025">
        <w:t xml:space="preserve"> to change 'location' in </w:t>
      </w:r>
      <w:r>
        <w:t>setting menu)</w:t>
      </w:r>
    </w:p>
    <w:p w:rsidR="00B52025" w:rsidRDefault="003F4F6B" w:rsidP="00B52025">
      <w:r>
        <w:t>Show</w:t>
      </w:r>
      <w:r w:rsidR="00B52025">
        <w:t xml:space="preserve"> alert dialog</w:t>
      </w:r>
    </w:p>
    <w:p w:rsidR="00B52025" w:rsidRDefault="00B52025" w:rsidP="00B52025"/>
    <w:p w:rsidR="00B52025" w:rsidRDefault="00B52025" w:rsidP="003F4F6B">
      <w:pPr>
        <w:pStyle w:val="Heading2"/>
      </w:pPr>
      <w:r>
        <w:t xml:space="preserve">function onLocationChanged </w:t>
      </w:r>
    </w:p>
    <w:p w:rsidR="00B52025" w:rsidRDefault="003F4F6B" w:rsidP="00B52025">
      <w:r>
        <w:t>Update</w:t>
      </w:r>
      <w:r w:rsidR="00B52025">
        <w:t xml:space="preserve"> mylocation variable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onStatusChanged</w:t>
      </w:r>
    </w:p>
    <w:p w:rsidR="00B52025" w:rsidRDefault="003F4F6B" w:rsidP="00B52025">
      <w:r>
        <w:t>Check</w:t>
      </w:r>
      <w:r w:rsidR="00B52025">
        <w:t xml:space="preserve"> LocationProvider condition which are out of service, temporary not available or available.</w:t>
      </w:r>
    </w:p>
    <w:p w:rsidR="00B52025" w:rsidRDefault="00B52025" w:rsidP="00B52025">
      <w:r>
        <w:t>Display condition message depending on LocationProvider condition.</w:t>
      </w:r>
    </w:p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3F4F6B">
      <w:pPr>
        <w:pStyle w:val="Heading1"/>
      </w:pPr>
      <w:r>
        <w:lastRenderedPageBreak/>
        <w:t>Class Network</w:t>
      </w:r>
    </w:p>
    <w:p w:rsidR="00B52025" w:rsidRDefault="00B52025" w:rsidP="003F4F6B">
      <w:pPr>
        <w:pStyle w:val="Heading2"/>
      </w:pPr>
      <w:r>
        <w:t>Network constructor</w:t>
      </w:r>
    </w:p>
    <w:p w:rsidR="00B52025" w:rsidRDefault="003F4F6B" w:rsidP="00B52025">
      <w:r>
        <w:t>Initialize</w:t>
      </w:r>
      <w:r w:rsidR="00B52025">
        <w:t xml:space="preserve"> server ip address and port number</w:t>
      </w:r>
    </w:p>
    <w:p w:rsidR="003F4F6B" w:rsidRDefault="003F4F6B" w:rsidP="00B52025"/>
    <w:p w:rsidR="00B52025" w:rsidRDefault="00B52025" w:rsidP="003F4F6B">
      <w:pPr>
        <w:pStyle w:val="Heading2"/>
      </w:pPr>
      <w:r>
        <w:t>function connect</w:t>
      </w:r>
    </w:p>
    <w:p w:rsidR="00B52025" w:rsidRDefault="003F4F6B" w:rsidP="00B52025">
      <w:r>
        <w:t>Get</w:t>
      </w:r>
      <w:r w:rsidR="00B52025">
        <w:t xml:space="preserve"> InetAddress name using ServerIP</w:t>
      </w:r>
    </w:p>
    <w:p w:rsidR="00B52025" w:rsidRDefault="003F4F6B" w:rsidP="00B52025">
      <w:r>
        <w:t>Open</w:t>
      </w:r>
      <w:r w:rsidR="00B52025">
        <w:t xml:space="preserve"> udp  clientsSocket</w:t>
      </w:r>
    </w:p>
    <w:p w:rsidR="00B52025" w:rsidRDefault="003F4F6B" w:rsidP="00B52025">
      <w:r>
        <w:t>Initialize</w:t>
      </w:r>
      <w:r w:rsidR="00B52025">
        <w:t xml:space="preserve"> new packetData in byte type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send</w:t>
      </w:r>
    </w:p>
    <w:p w:rsidR="00B52025" w:rsidRDefault="003F4F6B" w:rsidP="00B52025">
      <w:r>
        <w:t>Get</w:t>
      </w:r>
      <w:r w:rsidR="00B52025">
        <w:t xml:space="preserve"> clientString using CreatePacket function</w:t>
      </w:r>
    </w:p>
    <w:p w:rsidR="00B52025" w:rsidRDefault="003F4F6B" w:rsidP="00B52025">
      <w:r>
        <w:t>Convert</w:t>
      </w:r>
      <w:r w:rsidR="00B52025">
        <w:t xml:space="preserve"> clientString value to byte type</w:t>
      </w:r>
    </w:p>
    <w:p w:rsidR="00B52025" w:rsidRDefault="003F4F6B" w:rsidP="00B52025">
      <w:r>
        <w:t>Create</w:t>
      </w:r>
      <w:r w:rsidR="00B52025">
        <w:t xml:space="preserve"> datagram packet using server information and Byte type String</w:t>
      </w:r>
    </w:p>
    <w:p w:rsidR="00B52025" w:rsidRDefault="003F4F6B" w:rsidP="00B52025">
      <w:r>
        <w:t>Send</w:t>
      </w:r>
      <w:r w:rsidR="00B52025">
        <w:t xml:space="preserve"> datagram using clientSocket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createPacket</w:t>
      </w:r>
    </w:p>
    <w:p w:rsidR="00274B0F" w:rsidRDefault="003F4F6B" w:rsidP="00B52025">
      <w:r>
        <w:t xml:space="preserve">Make string using parameter information </w:t>
      </w:r>
      <w:r w:rsidR="00B52025">
        <w:t>to SQL syntax type string and return</w:t>
      </w:r>
    </w:p>
    <w:p w:rsidR="00274B0F" w:rsidRDefault="00274B0F" w:rsidP="00274B0F">
      <w:r>
        <w:br w:type="page"/>
      </w:r>
    </w:p>
    <w:p w:rsidR="00B52025" w:rsidRDefault="00B52025" w:rsidP="00274B0F">
      <w:r>
        <w:lastRenderedPageBreak/>
        <w:tab/>
      </w:r>
      <w:r>
        <w:tab/>
      </w:r>
    </w:p>
    <w:p w:rsidR="008A4E4E" w:rsidRPr="008A4E4E" w:rsidRDefault="00B52025" w:rsidP="00274B0F">
      <w:r>
        <w:tab/>
      </w:r>
      <w:r>
        <w:tab/>
      </w:r>
    </w:p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1FD" w:rsidRDefault="00B611FD">
      <w:pPr>
        <w:spacing w:after="0" w:line="240" w:lineRule="auto"/>
      </w:pPr>
      <w:r>
        <w:separator/>
      </w:r>
    </w:p>
  </w:endnote>
  <w:endnote w:type="continuationSeparator" w:id="0">
    <w:p w:rsidR="00B611FD" w:rsidRDefault="00B6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1FD" w:rsidRDefault="00B611FD">
      <w:pPr>
        <w:spacing w:after="0" w:line="240" w:lineRule="auto"/>
      </w:pPr>
      <w:r>
        <w:separator/>
      </w:r>
    </w:p>
  </w:footnote>
  <w:footnote w:type="continuationSeparator" w:id="0">
    <w:p w:rsidR="00B611FD" w:rsidRDefault="00B6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274B0F"/>
    <w:rsid w:val="002E5CAE"/>
    <w:rsid w:val="003E7646"/>
    <w:rsid w:val="003F4F6B"/>
    <w:rsid w:val="00423FC6"/>
    <w:rsid w:val="004B5CDD"/>
    <w:rsid w:val="007667BE"/>
    <w:rsid w:val="007E2933"/>
    <w:rsid w:val="0085500E"/>
    <w:rsid w:val="008A4E4E"/>
    <w:rsid w:val="009F381F"/>
    <w:rsid w:val="00B52025"/>
    <w:rsid w:val="00B611FD"/>
    <w:rsid w:val="00CF6432"/>
    <w:rsid w:val="00EB054F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A7870-19FA-4DA6-8CCC-D28C1E95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67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eunwon moon</cp:lastModifiedBy>
  <cp:revision>8</cp:revision>
  <dcterms:created xsi:type="dcterms:W3CDTF">2016-03-10T23:31:00Z</dcterms:created>
  <dcterms:modified xsi:type="dcterms:W3CDTF">2016-03-21T11:50:00Z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