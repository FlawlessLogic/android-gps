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646" w:rsidRDefault="008A4E4E">
      <w:pPr>
        <w:pStyle w:val="Title"/>
      </w:pPr>
      <w:r>
        <w:t>android gps pseudocode</w:t>
      </w:r>
    </w:p>
    <w:p w:rsidR="003E7646" w:rsidRDefault="008A4E4E">
      <w:pPr>
        <w:pStyle w:val="Heading1"/>
      </w:pPr>
      <w:r>
        <w:t>Server</w:t>
      </w:r>
    </w:p>
    <w:p w:rsidR="003E7646" w:rsidRDefault="008A4E4E" w:rsidP="008A4E4E">
      <w:pPr>
        <w:pStyle w:val="Heading2"/>
        <w:tabs>
          <w:tab w:val="left" w:pos="1046"/>
        </w:tabs>
      </w:pPr>
      <w:r>
        <w:t>Connect</w:t>
      </w:r>
    </w:p>
    <w:p w:rsidR="008A4E4E" w:rsidRDefault="008A4E4E" w:rsidP="008A4E4E">
      <w:pPr>
        <w:rPr>
          <w:b/>
        </w:rPr>
      </w:pPr>
      <w:r>
        <w:t>Create UDP Socket</w:t>
      </w:r>
      <w:r>
        <w:br/>
        <w:t>Bind address to socket</w:t>
      </w:r>
      <w:r>
        <w:br/>
        <w:t xml:space="preserve">Go to </w:t>
      </w:r>
      <w:r w:rsidRPr="008A4E4E">
        <w:rPr>
          <w:b/>
        </w:rPr>
        <w:t>Listen for connections</w:t>
      </w:r>
    </w:p>
    <w:p w:rsidR="008A4E4E" w:rsidRDefault="008A4E4E" w:rsidP="008A4E4E">
      <w:pPr>
        <w:pStyle w:val="Heading2"/>
      </w:pPr>
      <w:r>
        <w:t>Listen for Connections</w:t>
      </w:r>
    </w:p>
    <w:p w:rsidR="008A4E4E" w:rsidRDefault="008A4E4E" w:rsidP="008A4E4E">
      <w:r>
        <w:t>Forever loop</w:t>
      </w:r>
    </w:p>
    <w:p w:rsidR="008A4E4E" w:rsidRDefault="008A4E4E" w:rsidP="008A4E4E">
      <w:r>
        <w:tab/>
        <w:t>Listen for connections</w:t>
      </w:r>
    </w:p>
    <w:p w:rsidR="008A4E4E" w:rsidRDefault="008A4E4E" w:rsidP="008A4E4E">
      <w:r>
        <w:tab/>
        <w:t>If accepted connection</w:t>
      </w:r>
    </w:p>
    <w:p w:rsidR="008A4E4E" w:rsidRDefault="008A4E4E" w:rsidP="008A4E4E">
      <w:r>
        <w:tab/>
      </w:r>
      <w:r>
        <w:tab/>
        <w:t>Go to Create connection thread</w:t>
      </w:r>
    </w:p>
    <w:p w:rsidR="008A4E4E" w:rsidRDefault="008A4E4E" w:rsidP="008A4E4E">
      <w:pPr>
        <w:pStyle w:val="Heading2"/>
      </w:pPr>
      <w:r>
        <w:t>Create Connection Thread</w:t>
      </w:r>
    </w:p>
    <w:p w:rsidR="008A4E4E" w:rsidRPr="008A4E4E" w:rsidRDefault="008A4E4E" w:rsidP="008A4E4E">
      <w:r>
        <w:t>Create thread</w:t>
      </w:r>
      <w:bookmarkStart w:id="0" w:name="_GoBack"/>
      <w:bookmarkEnd w:id="0"/>
    </w:p>
    <w:sectPr w:rsidR="008A4E4E" w:rsidRPr="008A4E4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CAE" w:rsidRDefault="002E5CAE">
      <w:pPr>
        <w:spacing w:after="0" w:line="240" w:lineRule="auto"/>
      </w:pPr>
      <w:r>
        <w:separator/>
      </w:r>
    </w:p>
  </w:endnote>
  <w:endnote w:type="continuationSeparator" w:id="0">
    <w:p w:rsidR="002E5CAE" w:rsidRDefault="002E5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CAE" w:rsidRDefault="002E5CAE">
      <w:pPr>
        <w:spacing w:after="0" w:line="240" w:lineRule="auto"/>
      </w:pPr>
      <w:r>
        <w:separator/>
      </w:r>
    </w:p>
  </w:footnote>
  <w:footnote w:type="continuationSeparator" w:id="0">
    <w:p w:rsidR="002E5CAE" w:rsidRDefault="002E5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4E"/>
    <w:rsid w:val="002E5CAE"/>
    <w:rsid w:val="003E7646"/>
    <w:rsid w:val="007667BE"/>
    <w:rsid w:val="008A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BFBF23-1D0D-4887-A6AF-DC30EE58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ystle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326A33-FFF8-4271-A96E-E61B86F56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21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Krystle</dc:creator>
  <cp:keywords/>
  <cp:lastModifiedBy>Krystle Bulalakaw</cp:lastModifiedBy>
  <cp:revision>1</cp:revision>
  <dcterms:created xsi:type="dcterms:W3CDTF">2016-03-10T23:31:00Z</dcterms:created>
  <dcterms:modified xsi:type="dcterms:W3CDTF">2016-03-12T17:14:00Z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